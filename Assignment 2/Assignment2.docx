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66695A7A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D278BE">
        <w:rPr>
          <w:rFonts w:ascii="Times New Roman" w:hAnsi="Times New Roman" w:cs="Times New Roman"/>
        </w:rPr>
        <w:t>Mohammad Usman Shaikh</w:t>
      </w:r>
    </w:p>
    <w:p w14:paraId="2E4A25A9" w14:textId="525D1B86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D278BE">
        <w:rPr>
          <w:rFonts w:ascii="Times New Roman" w:hAnsi="Times New Roman" w:cs="Times New Roman"/>
        </w:rPr>
        <w:t>48</w:t>
      </w:r>
    </w:p>
    <w:p w14:paraId="50CE90A0" w14:textId="68B90EDD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278BE">
        <w:rPr>
          <w:rFonts w:ascii="Times New Roman" w:hAnsi="Times New Roman" w:cs="Times New Roman"/>
        </w:rPr>
        <w:t>2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This assignment aims to </w:t>
      </w:r>
      <w:proofErr w:type="spellStart"/>
      <w:r w:rsidRPr="00952392">
        <w:rPr>
          <w:rFonts w:ascii="Times New Roman" w:hAnsi="Times New Roman" w:cs="Times New Roman"/>
        </w:rPr>
        <w:t>analyze</w:t>
      </w:r>
      <w:proofErr w:type="spellEnd"/>
      <w:r w:rsidRPr="00952392">
        <w:rPr>
          <w:rFonts w:ascii="Times New Roman" w:hAnsi="Times New Roman" w:cs="Times New Roman"/>
        </w:rPr>
        <w:t xml:space="preserve">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Software used: Google </w:t>
      </w:r>
      <w:proofErr w:type="spellStart"/>
      <w:r w:rsidRPr="00952392">
        <w:rPr>
          <w:rFonts w:ascii="Times New Roman" w:hAnsi="Times New Roman" w:cs="Times New Roman"/>
        </w:rPr>
        <w:t>Colab</w:t>
      </w:r>
      <w:proofErr w:type="spellEnd"/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Data analysis involves summarizing, visualizing, and preparing data for </w:t>
      </w:r>
      <w:proofErr w:type="spellStart"/>
      <w:r w:rsidRPr="00952392">
        <w:rPr>
          <w:rFonts w:ascii="Times New Roman" w:hAnsi="Times New Roman" w:cs="Times New Roman"/>
        </w:rPr>
        <w:t>modeling</w:t>
      </w:r>
      <w:proofErr w:type="spellEnd"/>
      <w:r w:rsidRPr="00952392">
        <w:rPr>
          <w:rFonts w:ascii="Times New Roman" w:hAnsi="Times New Roman" w:cs="Times New Roman"/>
        </w:rPr>
        <w:t>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0402554A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The dataset contains various maternal health attributes such as blood pressure, glucose levels, heart rate, and risk labels.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7777777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In this assignment, we </w:t>
      </w:r>
      <w:proofErr w:type="spellStart"/>
      <w:r w:rsidRPr="00952392">
        <w:rPr>
          <w:rFonts w:ascii="Times New Roman" w:hAnsi="Times New Roman" w:cs="Times New Roman"/>
        </w:rPr>
        <w:t>analyzed</w:t>
      </w:r>
      <w:proofErr w:type="spellEnd"/>
      <w:r w:rsidRPr="00952392">
        <w:rPr>
          <w:rFonts w:ascii="Times New Roman" w:hAnsi="Times New Roman" w:cs="Times New Roman"/>
        </w:rPr>
        <w:t xml:space="preserve"> the dataset by computing summary statistics and visualizing feature distributions. We performed essential data preprocessing steps such as cleaning, integration, and transformation. Finally, we implemented a classification model to predict maternal health risks. These steps are crucial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23972"/>
    <w:rsid w:val="00190BFF"/>
    <w:rsid w:val="00244C4F"/>
    <w:rsid w:val="002C7728"/>
    <w:rsid w:val="00435199"/>
    <w:rsid w:val="00753413"/>
    <w:rsid w:val="008166BC"/>
    <w:rsid w:val="00832F43"/>
    <w:rsid w:val="008E0C2C"/>
    <w:rsid w:val="00952392"/>
    <w:rsid w:val="00A16B6A"/>
    <w:rsid w:val="00B76E5B"/>
    <w:rsid w:val="00C51CE3"/>
    <w:rsid w:val="00CE0598"/>
    <w:rsid w:val="00D25FF9"/>
    <w:rsid w:val="00D278B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Usman Shaikh</cp:lastModifiedBy>
  <cp:revision>5</cp:revision>
  <cp:lastPrinted>1899-12-31T18:30:00Z</cp:lastPrinted>
  <dcterms:created xsi:type="dcterms:W3CDTF">2025-02-18T11:41:00Z</dcterms:created>
  <dcterms:modified xsi:type="dcterms:W3CDTF">2025-03-03T10:22:00Z</dcterms:modified>
</cp:coreProperties>
</file>